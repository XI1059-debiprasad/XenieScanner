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3D7D" w14:textId="5F3C1AD1" w:rsidR="006259E4" w:rsidRDefault="000B0D88" w:rsidP="006259E4">
      <w:pPr>
        <w:pStyle w:val="Heading1"/>
        <w:rPr>
          <w:sz w:val="36"/>
        </w:rPr>
      </w:pPr>
      <w:r w:rsidRPr="000B0D88">
        <w:rPr>
          <w:sz w:val="36"/>
        </w:rPr>
        <w:t>Why</w:t>
      </w:r>
      <w:r w:rsidR="00766498">
        <w:rPr>
          <w:sz w:val="36"/>
        </w:rPr>
        <w:t xml:space="preserve"> </w:t>
      </w:r>
      <w:r w:rsidR="0001584C">
        <w:rPr>
          <w:sz w:val="36"/>
        </w:rPr>
        <w:t>X</w:t>
      </w:r>
      <w:r w:rsidR="00766498">
        <w:rPr>
          <w:sz w:val="36"/>
        </w:rPr>
        <w:t>enie scanner app</w:t>
      </w:r>
      <w:r>
        <w:rPr>
          <w:sz w:val="36"/>
        </w:rPr>
        <w:t>?</w:t>
      </w:r>
    </w:p>
    <w:p w14:paraId="4114BA4C" w14:textId="77777777" w:rsidR="00F66C07" w:rsidRPr="00F66C07" w:rsidRDefault="00F66C07" w:rsidP="00F66C07">
      <w:pPr>
        <w:rPr>
          <w:sz w:val="2"/>
          <w:szCs w:val="2"/>
        </w:rPr>
      </w:pPr>
    </w:p>
    <w:p w14:paraId="08AA70B1" w14:textId="01B73FC5" w:rsidR="006259E4" w:rsidRPr="00CC7023" w:rsidRDefault="00766498" w:rsidP="006259E4">
      <w:pPr>
        <w:rPr>
          <w:sz w:val="24"/>
        </w:rPr>
      </w:pPr>
      <w:r>
        <w:rPr>
          <w:sz w:val="24"/>
        </w:rPr>
        <w:t>Xenie scanner app will help you identify, extract, and create meaningful</w:t>
      </w:r>
      <w:r w:rsidR="0001584C">
        <w:rPr>
          <w:sz w:val="24"/>
        </w:rPr>
        <w:t xml:space="preserve"> mapping </w:t>
      </w:r>
      <w:r>
        <w:rPr>
          <w:sz w:val="24"/>
        </w:rPr>
        <w:t>with data</w:t>
      </w:r>
      <w:r w:rsidR="0001584C">
        <w:rPr>
          <w:sz w:val="24"/>
        </w:rPr>
        <w:t xml:space="preserve"> and </w:t>
      </w:r>
      <w:r>
        <w:rPr>
          <w:sz w:val="24"/>
        </w:rPr>
        <w:t>business process</w:t>
      </w:r>
      <w:r w:rsidR="0001584C">
        <w:rPr>
          <w:sz w:val="24"/>
        </w:rPr>
        <w:t>es</w:t>
      </w:r>
      <w:r>
        <w:rPr>
          <w:sz w:val="24"/>
        </w:rPr>
        <w:t>.</w:t>
      </w:r>
    </w:p>
    <w:p w14:paraId="7EF4B6DB" w14:textId="06C57B4A" w:rsidR="006259E4" w:rsidRDefault="000B0D88" w:rsidP="006259E4">
      <w:pPr>
        <w:pStyle w:val="Heading1"/>
        <w:rPr>
          <w:sz w:val="36"/>
        </w:rPr>
      </w:pPr>
      <w:r>
        <w:rPr>
          <w:sz w:val="36"/>
        </w:rPr>
        <w:t>What s</w:t>
      </w:r>
      <w:r w:rsidRPr="000B0D88">
        <w:rPr>
          <w:sz w:val="36"/>
        </w:rPr>
        <w:t xml:space="preserve">ervices </w:t>
      </w:r>
      <w:r>
        <w:rPr>
          <w:sz w:val="36"/>
        </w:rPr>
        <w:t>do you</w:t>
      </w:r>
      <w:r w:rsidRPr="000B0D88">
        <w:rPr>
          <w:sz w:val="36"/>
        </w:rPr>
        <w:t xml:space="preserve"> </w:t>
      </w:r>
      <w:r>
        <w:rPr>
          <w:sz w:val="36"/>
        </w:rPr>
        <w:t>p</w:t>
      </w:r>
      <w:r w:rsidRPr="000B0D88">
        <w:rPr>
          <w:sz w:val="36"/>
        </w:rPr>
        <w:t>rovide</w:t>
      </w:r>
      <w:r>
        <w:rPr>
          <w:sz w:val="36"/>
        </w:rPr>
        <w:t>?</w:t>
      </w:r>
    </w:p>
    <w:p w14:paraId="36957757" w14:textId="77777777" w:rsidR="00F66C07" w:rsidRPr="00F66C07" w:rsidRDefault="00F66C07" w:rsidP="00F66C07">
      <w:pPr>
        <w:rPr>
          <w:sz w:val="2"/>
          <w:szCs w:val="2"/>
        </w:rPr>
      </w:pPr>
    </w:p>
    <w:p w14:paraId="0A4277BA" w14:textId="50D18AF5" w:rsidR="006259E4" w:rsidRPr="00CC7023" w:rsidRDefault="00766498" w:rsidP="006259E4">
      <w:pPr>
        <w:rPr>
          <w:sz w:val="24"/>
        </w:rPr>
      </w:pPr>
      <w:r>
        <w:rPr>
          <w:sz w:val="24"/>
        </w:rPr>
        <w:t>Xenie Scanner provides data collection, extraction, and summarization of your data residing across all formats.</w:t>
      </w:r>
      <w:r w:rsidR="00A91724">
        <w:rPr>
          <w:sz w:val="24"/>
        </w:rPr>
        <w:t xml:space="preserve"> It has OCR service, open source, and inline training to extract data from portable and images files. Adding on the app will have notification of scanning process, update data in database to query and dashboard showing data and its usage.</w:t>
      </w:r>
      <w:r>
        <w:rPr>
          <w:sz w:val="24"/>
        </w:rPr>
        <w:t xml:space="preserve"> </w:t>
      </w:r>
    </w:p>
    <w:p w14:paraId="692F6271" w14:textId="6FDAB64B" w:rsidR="006259E4" w:rsidRDefault="000B0D88" w:rsidP="006259E4">
      <w:pPr>
        <w:pStyle w:val="Heading1"/>
        <w:rPr>
          <w:sz w:val="36"/>
        </w:rPr>
      </w:pPr>
      <w:r>
        <w:rPr>
          <w:sz w:val="36"/>
        </w:rPr>
        <w:t>What d</w:t>
      </w:r>
      <w:r w:rsidR="00766498">
        <w:rPr>
          <w:sz w:val="36"/>
        </w:rPr>
        <w:t>omain</w:t>
      </w:r>
      <w:r>
        <w:rPr>
          <w:sz w:val="36"/>
        </w:rPr>
        <w:t xml:space="preserve"> do you offer</w:t>
      </w:r>
      <w:r w:rsidR="00F66C07">
        <w:rPr>
          <w:sz w:val="36"/>
        </w:rPr>
        <w:t>?</w:t>
      </w:r>
    </w:p>
    <w:p w14:paraId="486FACF5" w14:textId="77777777" w:rsidR="00F66C07" w:rsidRPr="00F66C07" w:rsidRDefault="00F66C07" w:rsidP="00F66C07">
      <w:pPr>
        <w:rPr>
          <w:sz w:val="2"/>
          <w:szCs w:val="2"/>
        </w:rPr>
      </w:pPr>
    </w:p>
    <w:p w14:paraId="55E281C3" w14:textId="529718E7" w:rsidR="006259E4" w:rsidRPr="00CC7023" w:rsidRDefault="000B0D88" w:rsidP="006259E4">
      <w:pPr>
        <w:rPr>
          <w:sz w:val="24"/>
        </w:rPr>
      </w:pPr>
      <w:r w:rsidRPr="000B0D88">
        <w:rPr>
          <w:sz w:val="24"/>
        </w:rPr>
        <w:t>We can</w:t>
      </w:r>
      <w:r w:rsidR="00766498">
        <w:rPr>
          <w:sz w:val="24"/>
        </w:rPr>
        <w:t xml:space="preserve"> build data creation prototype in finance (lease financing), automobile and banking industry</w:t>
      </w:r>
      <w:r w:rsidRPr="000B0D88">
        <w:rPr>
          <w:sz w:val="24"/>
        </w:rPr>
        <w:t>.</w:t>
      </w:r>
    </w:p>
    <w:p w14:paraId="232F09D8" w14:textId="52FE0D16" w:rsidR="006259E4" w:rsidRDefault="00F66C07" w:rsidP="006259E4">
      <w:pPr>
        <w:pStyle w:val="Heading1"/>
        <w:rPr>
          <w:sz w:val="36"/>
        </w:rPr>
      </w:pPr>
      <w:r>
        <w:rPr>
          <w:sz w:val="36"/>
        </w:rPr>
        <w:t xml:space="preserve">How can I </w:t>
      </w:r>
      <w:r w:rsidR="00766498">
        <w:rPr>
          <w:sz w:val="36"/>
        </w:rPr>
        <w:t>extract data from a document</w:t>
      </w:r>
      <w:r>
        <w:rPr>
          <w:sz w:val="36"/>
        </w:rPr>
        <w:t>?</w:t>
      </w:r>
    </w:p>
    <w:p w14:paraId="7C893407" w14:textId="77777777" w:rsidR="00F66C07" w:rsidRPr="00F66C07" w:rsidRDefault="00F66C07" w:rsidP="00F66C07">
      <w:pPr>
        <w:rPr>
          <w:sz w:val="2"/>
          <w:szCs w:val="2"/>
        </w:rPr>
      </w:pPr>
    </w:p>
    <w:p w14:paraId="49A669A8" w14:textId="35C6362F" w:rsidR="0030084A" w:rsidRDefault="00766498" w:rsidP="006259E4">
      <w:pPr>
        <w:rPr>
          <w:sz w:val="24"/>
        </w:rPr>
      </w:pPr>
      <w:r>
        <w:rPr>
          <w:sz w:val="24"/>
        </w:rPr>
        <w:t xml:space="preserve">Xenie Scanner will consume type of document that you wish to upload from a selected list of templates, parse it and do the tagging by displaying output in buffer. </w:t>
      </w:r>
    </w:p>
    <w:p w14:paraId="024CFC11" w14:textId="4028ADC6" w:rsidR="0030084A" w:rsidRDefault="000B0D88" w:rsidP="0030084A">
      <w:pPr>
        <w:pStyle w:val="Heading1"/>
        <w:rPr>
          <w:sz w:val="36"/>
        </w:rPr>
      </w:pPr>
      <w:r>
        <w:rPr>
          <w:sz w:val="36"/>
        </w:rPr>
        <w:t xml:space="preserve">How can </w:t>
      </w:r>
      <w:r w:rsidR="00766498">
        <w:rPr>
          <w:sz w:val="36"/>
        </w:rPr>
        <w:t>I select load of data</w:t>
      </w:r>
      <w:r w:rsidR="00F66C07">
        <w:rPr>
          <w:sz w:val="36"/>
        </w:rPr>
        <w:t>?</w:t>
      </w:r>
    </w:p>
    <w:p w14:paraId="6188FF65" w14:textId="77777777" w:rsidR="00F66C07" w:rsidRPr="00F66C07" w:rsidRDefault="00F66C07" w:rsidP="00F66C07">
      <w:pPr>
        <w:rPr>
          <w:sz w:val="2"/>
          <w:szCs w:val="2"/>
        </w:rPr>
      </w:pPr>
    </w:p>
    <w:p w14:paraId="23F2F178" w14:textId="407D74AE" w:rsidR="0030084A" w:rsidRPr="00CC7023" w:rsidRDefault="00A91724" w:rsidP="006259E4">
      <w:pPr>
        <w:rPr>
          <w:sz w:val="24"/>
        </w:rPr>
      </w:pPr>
      <w:r>
        <w:rPr>
          <w:sz w:val="24"/>
        </w:rPr>
        <w:t xml:space="preserve">Xenie Scan will </w:t>
      </w:r>
      <w:r w:rsidR="00766498">
        <w:rPr>
          <w:sz w:val="24"/>
        </w:rPr>
        <w:t>help you</w:t>
      </w:r>
      <w:r>
        <w:rPr>
          <w:sz w:val="24"/>
        </w:rPr>
        <w:t xml:space="preserve"> select either </w:t>
      </w:r>
      <w:r w:rsidR="00766498">
        <w:rPr>
          <w:sz w:val="24"/>
        </w:rPr>
        <w:t>single load or bulk load</w:t>
      </w:r>
      <w:r>
        <w:rPr>
          <w:sz w:val="24"/>
        </w:rPr>
        <w:t xml:space="preserve"> as filters of your data.</w:t>
      </w:r>
    </w:p>
    <w:p w14:paraId="4FF38617" w14:textId="1F53B4A9" w:rsidR="006259E4" w:rsidRDefault="00F66C07" w:rsidP="006259E4">
      <w:pPr>
        <w:pStyle w:val="Heading1"/>
        <w:rPr>
          <w:sz w:val="36"/>
        </w:rPr>
      </w:pPr>
      <w:r>
        <w:rPr>
          <w:sz w:val="36"/>
        </w:rPr>
        <w:t>How</w:t>
      </w:r>
      <w:r w:rsidR="00A91724">
        <w:rPr>
          <w:sz w:val="36"/>
        </w:rPr>
        <w:t xml:space="preserve"> do I get the data after the extraction</w:t>
      </w:r>
      <w:r>
        <w:rPr>
          <w:sz w:val="36"/>
        </w:rPr>
        <w:t>?</w:t>
      </w:r>
    </w:p>
    <w:p w14:paraId="174A41C7" w14:textId="77777777" w:rsidR="00F66C07" w:rsidRPr="00F66C07" w:rsidRDefault="00F66C07" w:rsidP="00F66C07">
      <w:pPr>
        <w:rPr>
          <w:sz w:val="2"/>
          <w:szCs w:val="2"/>
        </w:rPr>
      </w:pPr>
    </w:p>
    <w:p w14:paraId="675F6A1B" w14:textId="6EBFC105" w:rsidR="000B0D88" w:rsidRDefault="00A91724" w:rsidP="006259E4">
      <w:pPr>
        <w:rPr>
          <w:sz w:val="24"/>
        </w:rPr>
      </w:pPr>
      <w:r>
        <w:rPr>
          <w:sz w:val="24"/>
        </w:rPr>
        <w:t xml:space="preserve">Once you upload a file and scan it, the OCR engine will run through and share you results in different options like email and database. </w:t>
      </w:r>
    </w:p>
    <w:p w14:paraId="7458CFF1" w14:textId="49746A99" w:rsidR="000B0D88" w:rsidRDefault="00A91724" w:rsidP="000B0D88">
      <w:pPr>
        <w:pStyle w:val="Heading1"/>
        <w:rPr>
          <w:sz w:val="36"/>
        </w:rPr>
      </w:pPr>
      <w:r>
        <w:rPr>
          <w:sz w:val="36"/>
        </w:rPr>
        <w:t>Does xenie scanner has an api end point configuration</w:t>
      </w:r>
      <w:r w:rsidR="000B0D88">
        <w:rPr>
          <w:sz w:val="36"/>
        </w:rPr>
        <w:t>?</w:t>
      </w:r>
    </w:p>
    <w:p w14:paraId="0E2E51A8" w14:textId="77777777" w:rsidR="000B0D88" w:rsidRPr="00F66C07" w:rsidRDefault="000B0D88" w:rsidP="000B0D88">
      <w:pPr>
        <w:rPr>
          <w:sz w:val="2"/>
          <w:szCs w:val="2"/>
        </w:rPr>
      </w:pPr>
    </w:p>
    <w:p w14:paraId="436272CC" w14:textId="38DEA866" w:rsidR="000B0D88" w:rsidRPr="00CC7023" w:rsidRDefault="00A91724" w:rsidP="006259E4">
      <w:pPr>
        <w:rPr>
          <w:sz w:val="24"/>
        </w:rPr>
      </w:pPr>
      <w:r>
        <w:rPr>
          <w:sz w:val="24"/>
        </w:rPr>
        <w:t xml:space="preserve">Yes, we do have that to help developers use our services seamlessly. </w:t>
      </w:r>
    </w:p>
    <w:p w14:paraId="0F69FB75" w14:textId="4143B394" w:rsidR="00A73AB5" w:rsidRDefault="00A91724" w:rsidP="00A73AB5">
      <w:pPr>
        <w:pStyle w:val="Heading1"/>
        <w:rPr>
          <w:sz w:val="36"/>
        </w:rPr>
      </w:pPr>
      <w:r>
        <w:rPr>
          <w:sz w:val="36"/>
        </w:rPr>
        <w:t>Do we have a quick demo for users</w:t>
      </w:r>
      <w:r w:rsidR="00F66C07">
        <w:rPr>
          <w:sz w:val="36"/>
        </w:rPr>
        <w:t>?</w:t>
      </w:r>
    </w:p>
    <w:p w14:paraId="6459C917" w14:textId="77777777" w:rsidR="00F66C07" w:rsidRPr="00F66C07" w:rsidRDefault="00F66C07" w:rsidP="00F66C07">
      <w:pPr>
        <w:rPr>
          <w:sz w:val="2"/>
          <w:szCs w:val="2"/>
        </w:rPr>
      </w:pPr>
    </w:p>
    <w:p w14:paraId="3612FA09" w14:textId="48A4512A" w:rsidR="00A73AB5" w:rsidRPr="00CC7023" w:rsidRDefault="00A91724" w:rsidP="00053E95">
      <w:pPr>
        <w:rPr>
          <w:sz w:val="24"/>
        </w:rPr>
      </w:pPr>
      <w:r>
        <w:rPr>
          <w:sz w:val="24"/>
        </w:rPr>
        <w:t xml:space="preserve">Xenie scanner is always dedicated for its users to serve. </w:t>
      </w:r>
      <w:r w:rsidR="0001584C">
        <w:rPr>
          <w:sz w:val="24"/>
        </w:rPr>
        <w:t xml:space="preserve">Upon visiting landing page scroll down to the section of </w:t>
      </w:r>
      <w:r w:rsidR="0001584C" w:rsidRPr="0001584C">
        <w:rPr>
          <w:b/>
          <w:bCs/>
          <w:sz w:val="24"/>
        </w:rPr>
        <w:t>Quick Demo</w:t>
      </w:r>
      <w:r w:rsidR="0001584C">
        <w:rPr>
          <w:b/>
          <w:bCs/>
          <w:sz w:val="24"/>
        </w:rPr>
        <w:t xml:space="preserve">. </w:t>
      </w:r>
      <w:r w:rsidR="0001584C" w:rsidRPr="0001584C">
        <w:rPr>
          <w:sz w:val="24"/>
        </w:rPr>
        <w:t>Go ahead and scan your</w:t>
      </w:r>
      <w:r w:rsidR="0001584C">
        <w:rPr>
          <w:sz w:val="24"/>
        </w:rPr>
        <w:t xml:space="preserve"> document from predefined template list.</w:t>
      </w:r>
    </w:p>
    <w:sectPr w:rsidR="00A73AB5" w:rsidRPr="00CC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E3493" w14:textId="77777777" w:rsidR="00DB5393" w:rsidRDefault="00DB5393" w:rsidP="00053E95">
      <w:r>
        <w:separator/>
      </w:r>
    </w:p>
  </w:endnote>
  <w:endnote w:type="continuationSeparator" w:id="0">
    <w:p w14:paraId="7BDD743B" w14:textId="77777777" w:rsidR="00DB5393" w:rsidRDefault="00DB5393"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C70F2" w14:textId="77777777" w:rsidR="00DB5393" w:rsidRDefault="00DB5393" w:rsidP="00053E95">
      <w:r>
        <w:separator/>
      </w:r>
    </w:p>
  </w:footnote>
  <w:footnote w:type="continuationSeparator" w:id="0">
    <w:p w14:paraId="525B9455" w14:textId="77777777" w:rsidR="00DB5393" w:rsidRDefault="00DB5393"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1584C"/>
    <w:rsid w:val="00053E95"/>
    <w:rsid w:val="000B0D88"/>
    <w:rsid w:val="001C27D0"/>
    <w:rsid w:val="002C287D"/>
    <w:rsid w:val="0030084A"/>
    <w:rsid w:val="00406B61"/>
    <w:rsid w:val="00483FC6"/>
    <w:rsid w:val="006259E4"/>
    <w:rsid w:val="00645252"/>
    <w:rsid w:val="006D3D74"/>
    <w:rsid w:val="007534C7"/>
    <w:rsid w:val="00766498"/>
    <w:rsid w:val="007B25F1"/>
    <w:rsid w:val="0083569A"/>
    <w:rsid w:val="009E770A"/>
    <w:rsid w:val="00A72174"/>
    <w:rsid w:val="00A73AB5"/>
    <w:rsid w:val="00A91724"/>
    <w:rsid w:val="00A9204E"/>
    <w:rsid w:val="00CC7023"/>
    <w:rsid w:val="00DB5393"/>
    <w:rsid w:val="00DD52C0"/>
    <w:rsid w:val="00E115A4"/>
    <w:rsid w:val="00E94683"/>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Debi Rath</cp:lastModifiedBy>
  <cp:revision>3</cp:revision>
  <dcterms:created xsi:type="dcterms:W3CDTF">2020-03-29T01:05:00Z</dcterms:created>
  <dcterms:modified xsi:type="dcterms:W3CDTF">2021-02-20T17:11:00Z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